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5B4B" w14:textId="77777777" w:rsidR="00EC3334" w:rsidRDefault="00EC3334">
      <w:pPr>
        <w:spacing w:line="480" w:lineRule="exact"/>
        <w:ind w:left="100"/>
        <w:rPr>
          <w:rFonts w:ascii="Cambria" w:eastAsia="Cambria" w:hAnsi="Cambria" w:cs="Cambria"/>
          <w:color w:val="17365D"/>
          <w:spacing w:val="-3"/>
          <w:position w:val="-2"/>
          <w:sz w:val="44"/>
          <w:szCs w:val="44"/>
        </w:rPr>
      </w:pPr>
    </w:p>
    <w:p w14:paraId="42025B4C" w14:textId="77777777" w:rsidR="00001AFF" w:rsidRDefault="007278AF">
      <w:pPr>
        <w:spacing w:line="480" w:lineRule="exact"/>
        <w:ind w:left="100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color w:val="17365D"/>
          <w:spacing w:val="-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u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to</w:t>
      </w:r>
      <w:r>
        <w:rPr>
          <w:rFonts w:ascii="Cambria" w:eastAsia="Cambria" w:hAnsi="Cambria" w:cs="Cambria"/>
          <w:color w:val="17365D"/>
          <w:spacing w:val="1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8"/>
          <w:position w:val="-2"/>
          <w:sz w:val="44"/>
          <w:szCs w:val="44"/>
        </w:rPr>
        <w:t>s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u</w:t>
      </w:r>
      <w:r>
        <w:rPr>
          <w:rFonts w:ascii="Cambria" w:eastAsia="Cambria" w:hAnsi="Cambria" w:cs="Cambria"/>
          <w:color w:val="17365D"/>
          <w:spacing w:val="-2"/>
          <w:position w:val="-2"/>
          <w:sz w:val="44"/>
          <w:szCs w:val="44"/>
        </w:rPr>
        <w:t>r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-7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Cl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9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L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i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fe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C</w:t>
      </w:r>
      <w:r>
        <w:rPr>
          <w:rFonts w:ascii="Cambria" w:eastAsia="Cambria" w:hAnsi="Cambria" w:cs="Cambria"/>
          <w:color w:val="17365D"/>
          <w:spacing w:val="-5"/>
          <w:position w:val="-2"/>
          <w:sz w:val="44"/>
          <w:szCs w:val="44"/>
        </w:rPr>
        <w:t>y</w:t>
      </w:r>
      <w:r>
        <w:rPr>
          <w:rFonts w:ascii="Cambria" w:eastAsia="Cambria" w:hAnsi="Cambria" w:cs="Cambria"/>
          <w:color w:val="17365D"/>
          <w:spacing w:val="5"/>
          <w:position w:val="-2"/>
          <w:sz w:val="44"/>
          <w:szCs w:val="44"/>
        </w:rPr>
        <w:t>cl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2"/>
          <w:position w:val="-2"/>
          <w:sz w:val="44"/>
          <w:szCs w:val="44"/>
        </w:rPr>
        <w:t xml:space="preserve"> 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7"/>
          <w:position w:val="-2"/>
          <w:sz w:val="44"/>
          <w:szCs w:val="44"/>
        </w:rPr>
        <w:t>n</w:t>
      </w:r>
      <w:r>
        <w:rPr>
          <w:rFonts w:ascii="Cambria" w:eastAsia="Cambria" w:hAnsi="Cambria" w:cs="Cambria"/>
          <w:color w:val="17365D"/>
          <w:spacing w:val="3"/>
          <w:position w:val="-2"/>
          <w:sz w:val="44"/>
          <w:szCs w:val="44"/>
        </w:rPr>
        <w:t>a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g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e</w:t>
      </w:r>
      <w:r>
        <w:rPr>
          <w:rFonts w:ascii="Cambria" w:eastAsia="Cambria" w:hAnsi="Cambria" w:cs="Cambria"/>
          <w:color w:val="17365D"/>
          <w:spacing w:val="6"/>
          <w:position w:val="-2"/>
          <w:sz w:val="44"/>
          <w:szCs w:val="44"/>
        </w:rPr>
        <w:t>m</w:t>
      </w:r>
      <w:r>
        <w:rPr>
          <w:rFonts w:ascii="Cambria" w:eastAsia="Cambria" w:hAnsi="Cambria" w:cs="Cambria"/>
          <w:color w:val="17365D"/>
          <w:spacing w:val="4"/>
          <w:position w:val="-2"/>
          <w:sz w:val="44"/>
          <w:szCs w:val="44"/>
        </w:rPr>
        <w:t>en</w:t>
      </w:r>
      <w:r>
        <w:rPr>
          <w:rFonts w:ascii="Cambria" w:eastAsia="Cambria" w:hAnsi="Cambria" w:cs="Cambria"/>
          <w:color w:val="17365D"/>
          <w:position w:val="-2"/>
          <w:sz w:val="44"/>
          <w:szCs w:val="44"/>
        </w:rPr>
        <w:t>t</w:t>
      </w:r>
    </w:p>
    <w:p w14:paraId="42025B4D" w14:textId="77777777" w:rsidR="00EC3334" w:rsidRDefault="00EC3334">
      <w:pPr>
        <w:spacing w:line="200" w:lineRule="exact"/>
      </w:pPr>
    </w:p>
    <w:p w14:paraId="42025B4E" w14:textId="77777777" w:rsidR="00EC3334" w:rsidRDefault="00EC3334">
      <w:pPr>
        <w:spacing w:line="200" w:lineRule="exact"/>
      </w:pPr>
    </w:p>
    <w:p w14:paraId="42025B4F" w14:textId="77777777" w:rsidR="00001AFF" w:rsidRDefault="00E34602">
      <w:pPr>
        <w:spacing w:line="200" w:lineRule="exact"/>
      </w:pPr>
      <w:r>
        <w:pict w14:anchorId="42025B63">
          <v:group id="_x0000_s1030" style="position:absolute;margin-left:70.6pt;margin-top:110pt;width:470.95pt;height:0;z-index:-251658240;mso-position-horizontal-relative:page;mso-position-vertical-relative:page" coordorigin="1412,2048" coordsize="9419,0">
            <v:shape id="_x0000_s1031" style="position:absolute;left:1412;top:2048;width:9419;height:0" coordorigin="1412,2048" coordsize="9419,0" path="m1412,2048r9419,e" filled="f" strokecolor="#4f81bc" strokeweight="1.06pt">
              <v:path arrowok="t"/>
            </v:shape>
            <w10:wrap anchorx="page" anchory="page"/>
          </v:group>
        </w:pict>
      </w:r>
    </w:p>
    <w:p w14:paraId="42025B50" w14:textId="77777777" w:rsidR="00001AFF" w:rsidRDefault="007278AF" w:rsidP="007278AF">
      <w:pPr>
        <w:spacing w:before="16" w:line="276" w:lineRule="auto"/>
        <w:ind w:left="100" w:right="8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D21398">
        <w:rPr>
          <w:rFonts w:ascii="Calibri" w:eastAsia="Calibri" w:hAnsi="Calibri" w:cs="Calibri"/>
          <w:sz w:val="22"/>
          <w:szCs w:val="22"/>
        </w:rPr>
        <w:t>Assure</w:t>
      </w:r>
      <w:r w:rsidR="00CB6878">
        <w:rPr>
          <w:rFonts w:ascii="Calibri" w:eastAsia="Calibri" w:hAnsi="Calibri" w:cs="Calibri"/>
          <w:sz w:val="22"/>
          <w:szCs w:val="22"/>
        </w:rPr>
        <w:t xml:space="preserve"> </w:t>
      </w:r>
      <w:r w:rsidR="00D21398">
        <w:rPr>
          <w:rFonts w:ascii="Calibri" w:eastAsia="Calibri" w:hAnsi="Calibri" w:cs="Calibri"/>
          <w:sz w:val="22"/>
          <w:szCs w:val="22"/>
        </w:rPr>
        <w:t>Insurance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lar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pub</w:t>
      </w:r>
      <w:r>
        <w:rPr>
          <w:rFonts w:ascii="Calibri" w:eastAsia="Calibri" w:hAnsi="Calibri" w:cs="Calibri"/>
          <w:sz w:val="22"/>
          <w:szCs w:val="22"/>
        </w:rPr>
        <w:t>licly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eld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l</w:t>
      </w:r>
      <w:r>
        <w:rPr>
          <w:rFonts w:ascii="Calibri" w:eastAsia="Calibri" w:hAnsi="Calibri" w:cs="Calibri"/>
          <w:spacing w:val="-1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alty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Am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rica.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Assure Insurance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thro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"Y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u'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In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CB6878">
        <w:rPr>
          <w:rFonts w:ascii="Calibri" w:eastAsia="Calibri" w:hAnsi="Calibri" w:cs="Calibri"/>
          <w:sz w:val="22"/>
          <w:szCs w:val="22"/>
        </w:rPr>
        <w:t>Assure Insurance”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</w:p>
    <w:p w14:paraId="42025B51" w14:textId="77777777"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14:paraId="42025B52" w14:textId="77777777" w:rsidR="00001AFF" w:rsidRDefault="00CB6878" w:rsidP="007278AF">
      <w:pPr>
        <w:spacing w:line="276" w:lineRule="auto"/>
        <w:ind w:left="100" w:right="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Assure Insurance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4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enti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ec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ti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re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ent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help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x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ely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1</w:t>
      </w:r>
      <w:r w:rsidR="007278AF">
        <w:rPr>
          <w:rFonts w:ascii="Calibri" w:eastAsia="Calibri" w:hAnsi="Calibri" w:cs="Calibri"/>
          <w:sz w:val="22"/>
          <w:szCs w:val="22"/>
        </w:rPr>
        <w:t>6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illi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seh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 xml:space="preserve">re what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pre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 xml:space="preserve">are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f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om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 xml:space="preserve">w.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ach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s d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,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Assure Insurance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ann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 a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ate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its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>er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a</w:t>
      </w:r>
      <w:r w:rsidR="007278AF">
        <w:rPr>
          <w:rFonts w:ascii="Calibri" w:eastAsia="Calibri" w:hAnsi="Calibri" w:cs="Calibri"/>
          <w:sz w:val="22"/>
          <w:szCs w:val="22"/>
        </w:rPr>
        <w:t>ti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intend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in 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sting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t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m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z w:val="22"/>
          <w:szCs w:val="22"/>
        </w:rPr>
        <w:t>r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278AF">
        <w:rPr>
          <w:rFonts w:ascii="Calibri" w:eastAsia="Calibri" w:hAnsi="Calibri" w:cs="Calibri"/>
          <w:sz w:val="22"/>
          <w:szCs w:val="22"/>
        </w:rPr>
        <w:t>es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 def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iti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w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z w:val="22"/>
          <w:szCs w:val="22"/>
        </w:rPr>
        <w:t>b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7278AF">
        <w:rPr>
          <w:rFonts w:ascii="Calibri" w:eastAsia="Calibri" w:hAnsi="Calibri" w:cs="Calibri"/>
          <w:sz w:val="22"/>
          <w:szCs w:val="22"/>
        </w:rPr>
        <w:t>es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c</w:t>
      </w:r>
      <w:r w:rsidR="007278AF">
        <w:rPr>
          <w:rFonts w:ascii="Calibri" w:eastAsia="Calibri" w:hAnsi="Calibri" w:cs="Calibri"/>
          <w:sz w:val="22"/>
          <w:szCs w:val="22"/>
        </w:rPr>
        <w:t xml:space="preserve">e.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The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first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s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t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ep</w:t>
      </w:r>
      <w:r w:rsidR="007278AF">
        <w:rPr>
          <w:rFonts w:ascii="Calibri" w:eastAsia="Calibri" w:hAnsi="Calibri" w:cs="Calibri"/>
          <w:sz w:val="22"/>
          <w:szCs w:val="22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in</w:t>
      </w:r>
      <w:r w:rsidR="007278AF" w:rsidRPr="00E34602">
        <w:rPr>
          <w:rFonts w:ascii="Calibri" w:eastAsia="Calibri" w:hAnsi="Calibri" w:cs="Calibri"/>
          <w:spacing w:val="-3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achi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>e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v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i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n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g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>t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h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is p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l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an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wo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u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ld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be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 xml:space="preserve"> t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o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 xml:space="preserve"> t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ar</w:t>
      </w:r>
      <w:r w:rsidR="007278AF" w:rsidRPr="00E34602">
        <w:rPr>
          <w:rFonts w:ascii="Calibri" w:eastAsia="Calibri" w:hAnsi="Calibri" w:cs="Calibri"/>
          <w:spacing w:val="-3"/>
          <w:sz w:val="22"/>
          <w:szCs w:val="22"/>
          <w:highlight w:val="green"/>
        </w:rPr>
        <w:t>g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et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 xml:space="preserve">the 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y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o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u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 xml:space="preserve">th </w:t>
      </w:r>
      <w:r w:rsidR="007278AF" w:rsidRPr="00E34602">
        <w:rPr>
          <w:rFonts w:ascii="Calibri" w:eastAsia="Calibri" w:hAnsi="Calibri" w:cs="Calibri"/>
          <w:spacing w:val="2"/>
          <w:sz w:val="22"/>
          <w:szCs w:val="22"/>
          <w:highlight w:val="green"/>
        </w:rPr>
        <w:t>a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n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d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p</w:t>
      </w:r>
      <w:r w:rsidR="007278AF" w:rsidRPr="00E34602">
        <w:rPr>
          <w:rFonts w:ascii="Calibri" w:eastAsia="Calibri" w:hAnsi="Calibri" w:cs="Calibri"/>
          <w:spacing w:val="-3"/>
          <w:sz w:val="22"/>
          <w:szCs w:val="22"/>
          <w:highlight w:val="green"/>
        </w:rPr>
        <w:t>r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o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fess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>i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o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n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al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in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ins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u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ri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n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g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t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h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eir new</w:t>
      </w:r>
      <w:r w:rsidR="007278AF" w:rsidRPr="00E34602">
        <w:rPr>
          <w:rFonts w:ascii="Calibri" w:eastAsia="Calibri" w:hAnsi="Calibri" w:cs="Calibri"/>
          <w:spacing w:val="-2"/>
          <w:sz w:val="22"/>
          <w:szCs w:val="22"/>
          <w:highlight w:val="green"/>
        </w:rPr>
        <w:t>l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 xml:space="preserve">y 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pu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rc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>h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ased</w:t>
      </w:r>
      <w:r w:rsidR="007278AF">
        <w:rPr>
          <w:rFonts w:ascii="Calibri" w:eastAsia="Calibri" w:hAnsi="Calibri" w:cs="Calibri"/>
          <w:sz w:val="22"/>
          <w:szCs w:val="22"/>
        </w:rPr>
        <w:t xml:space="preserve"> </w:t>
      </w:r>
      <w:r w:rsidR="007278AF" w:rsidRPr="00E34602">
        <w:rPr>
          <w:rFonts w:ascii="Calibri" w:eastAsia="Calibri" w:hAnsi="Calibri" w:cs="Calibri"/>
          <w:spacing w:val="1"/>
          <w:sz w:val="22"/>
          <w:szCs w:val="22"/>
          <w:highlight w:val="green"/>
        </w:rPr>
        <w:t>v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eh</w:t>
      </w:r>
      <w:r w:rsidR="007278AF" w:rsidRPr="00E34602">
        <w:rPr>
          <w:rFonts w:ascii="Calibri" w:eastAsia="Calibri" w:hAnsi="Calibri" w:cs="Calibri"/>
          <w:spacing w:val="-3"/>
          <w:sz w:val="22"/>
          <w:szCs w:val="22"/>
          <w:highlight w:val="green"/>
        </w:rPr>
        <w:t>i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cles</w:t>
      </w:r>
      <w:r w:rsidR="007278AF" w:rsidRPr="00E34602">
        <w:rPr>
          <w:rFonts w:ascii="Calibri" w:eastAsia="Calibri" w:hAnsi="Calibri" w:cs="Calibri"/>
          <w:spacing w:val="-1"/>
          <w:sz w:val="22"/>
          <w:szCs w:val="22"/>
          <w:highlight w:val="green"/>
        </w:rPr>
        <w:t xml:space="preserve"> </w:t>
      </w:r>
      <w:r w:rsidR="007278AF" w:rsidRPr="00E34602">
        <w:rPr>
          <w:rFonts w:ascii="Calibri" w:eastAsia="Calibri" w:hAnsi="Calibri" w:cs="Calibri"/>
          <w:sz w:val="22"/>
          <w:szCs w:val="22"/>
          <w:highlight w:val="green"/>
        </w:rPr>
        <w:t>with us</w:t>
      </w:r>
      <w:r w:rsidR="007278AF">
        <w:rPr>
          <w:rFonts w:ascii="Calibri" w:eastAsia="Calibri" w:hAnsi="Calibri" w:cs="Calibri"/>
          <w:sz w:val="22"/>
          <w:szCs w:val="22"/>
        </w:rPr>
        <w:t>.</w:t>
      </w:r>
      <w:r w:rsidR="007278AF"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U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S</w:t>
      </w:r>
      <w:r w:rsidR="007278AF">
        <w:rPr>
          <w:rFonts w:ascii="Calibri" w:eastAsia="Calibri" w:hAnsi="Calibri" w:cs="Calibri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(Un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iqu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Sel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g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sz w:val="22"/>
          <w:szCs w:val="22"/>
        </w:rPr>
        <w:t>t)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h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u</w:t>
      </w:r>
      <w:r w:rsidR="007278AF">
        <w:rPr>
          <w:rFonts w:ascii="Calibri" w:eastAsia="Calibri" w:hAnsi="Calibri" w:cs="Calibri"/>
          <w:spacing w:val="2"/>
          <w:sz w:val="22"/>
          <w:szCs w:val="22"/>
        </w:rPr>
        <w:t>l</w:t>
      </w:r>
      <w:r w:rsidR="007278AF">
        <w:rPr>
          <w:rFonts w:ascii="Calibri" w:eastAsia="Calibri" w:hAnsi="Calibri" w:cs="Calibri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the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z w:val="22"/>
          <w:szCs w:val="22"/>
        </w:rPr>
        <w:t>O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nl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="007278AF">
        <w:rPr>
          <w:rFonts w:ascii="Calibri" w:eastAsia="Calibri" w:hAnsi="Calibri" w:cs="Calibri"/>
          <w:b/>
          <w:sz w:val="22"/>
          <w:szCs w:val="22"/>
        </w:rPr>
        <w:t>e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z w:val="22"/>
          <w:szCs w:val="22"/>
        </w:rPr>
        <w:t>Auto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 w:rsidR="007278AF">
        <w:rPr>
          <w:rFonts w:ascii="Calibri" w:eastAsia="Calibri" w:hAnsi="Calibri" w:cs="Calibri"/>
          <w:b/>
          <w:sz w:val="22"/>
          <w:szCs w:val="22"/>
        </w:rPr>
        <w:t>m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b/>
          <w:spacing w:val="-3"/>
          <w:sz w:val="22"/>
          <w:szCs w:val="22"/>
        </w:rPr>
        <w:t>p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 w:rsidR="007278AF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7278AF"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 w:rsidR="007278AF"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 w:rsidR="007278AF">
        <w:rPr>
          <w:rFonts w:ascii="Calibri" w:eastAsia="Calibri" w:hAnsi="Calibri" w:cs="Calibri"/>
          <w:b/>
          <w:spacing w:val="3"/>
          <w:sz w:val="22"/>
          <w:szCs w:val="22"/>
        </w:rPr>
        <w:t>s</w:t>
      </w:r>
      <w:r w:rsidR="007278AF">
        <w:rPr>
          <w:rFonts w:ascii="Calibri" w:eastAsia="Calibri" w:hAnsi="Calibri" w:cs="Calibri"/>
          <w:sz w:val="22"/>
          <w:szCs w:val="22"/>
        </w:rPr>
        <w:t>, which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ne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z w:val="22"/>
          <w:szCs w:val="22"/>
        </w:rPr>
        <w:t>s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to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d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v</w:t>
      </w:r>
      <w:r w:rsidR="007278AF">
        <w:rPr>
          <w:rFonts w:ascii="Calibri" w:eastAsia="Calibri" w:hAnsi="Calibri" w:cs="Calibri"/>
          <w:sz w:val="22"/>
          <w:szCs w:val="22"/>
        </w:rPr>
        <w:t>e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l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pacing w:val="-3"/>
          <w:sz w:val="22"/>
          <w:szCs w:val="22"/>
        </w:rPr>
        <w:t>p</w:t>
      </w:r>
      <w:r w:rsidR="007278AF">
        <w:rPr>
          <w:rFonts w:ascii="Calibri" w:eastAsia="Calibri" w:hAnsi="Calibri" w:cs="Calibri"/>
          <w:sz w:val="22"/>
          <w:szCs w:val="22"/>
        </w:rPr>
        <w:t xml:space="preserve">ed 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n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a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pr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>o</w:t>
      </w:r>
      <w:r w:rsidR="007278AF">
        <w:rPr>
          <w:rFonts w:ascii="Calibri" w:eastAsia="Calibri" w:hAnsi="Calibri" w:cs="Calibri"/>
          <w:sz w:val="22"/>
          <w:szCs w:val="22"/>
        </w:rPr>
        <w:t>ri</w:t>
      </w:r>
      <w:r w:rsidR="007278AF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7278AF">
        <w:rPr>
          <w:rFonts w:ascii="Calibri" w:eastAsia="Calibri" w:hAnsi="Calibri" w:cs="Calibri"/>
          <w:sz w:val="22"/>
          <w:szCs w:val="22"/>
        </w:rPr>
        <w:t>y</w:t>
      </w:r>
      <w:r w:rsidR="007278AF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7278AF">
        <w:rPr>
          <w:rFonts w:ascii="Calibri" w:eastAsia="Calibri" w:hAnsi="Calibri" w:cs="Calibri"/>
          <w:sz w:val="22"/>
          <w:szCs w:val="22"/>
        </w:rPr>
        <w:t>bas</w:t>
      </w:r>
      <w:r w:rsidR="007278AF">
        <w:rPr>
          <w:rFonts w:ascii="Calibri" w:eastAsia="Calibri" w:hAnsi="Calibri" w:cs="Calibri"/>
          <w:spacing w:val="-1"/>
          <w:sz w:val="22"/>
          <w:szCs w:val="22"/>
        </w:rPr>
        <w:t>i</w:t>
      </w:r>
      <w:r w:rsidR="007278AF">
        <w:rPr>
          <w:rFonts w:ascii="Calibri" w:eastAsia="Calibri" w:hAnsi="Calibri" w:cs="Calibri"/>
          <w:sz w:val="22"/>
          <w:szCs w:val="22"/>
        </w:rPr>
        <w:t>s.</w:t>
      </w:r>
    </w:p>
    <w:p w14:paraId="42025B53" w14:textId="77777777"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14:paraId="42025B54" w14:textId="77777777" w:rsidR="00001AFF" w:rsidRDefault="007278AF" w:rsidP="007278AF">
      <w:pPr>
        <w:spacing w:line="276" w:lineRule="auto"/>
        <w:ind w:left="100" w:right="12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On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easy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e  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ss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which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iv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 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ick respo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An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cyan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I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cyan"/>
        </w:rPr>
        <w:t>n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su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cyan"/>
        </w:rPr>
        <w:t>r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red with </w:t>
      </w:r>
      <w:r w:rsidR="00CB6878">
        <w:rPr>
          <w:rFonts w:ascii="Calibri" w:eastAsia="Calibri" w:hAnsi="Calibri" w:cs="Calibri"/>
          <w:sz w:val="22"/>
          <w:szCs w:val="22"/>
        </w:rPr>
        <w:t>Assure Insurance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ug</w:t>
      </w:r>
      <w:r>
        <w:rPr>
          <w:rFonts w:ascii="Calibri" w:eastAsia="Calibri" w:hAnsi="Calibri" w:cs="Calibri"/>
          <w:sz w:val="22"/>
          <w:szCs w:val="22"/>
        </w:rPr>
        <w:t xml:space="preserve">h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proofErr w:type="spellStart"/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d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assw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 an a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to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n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o</w:t>
      </w:r>
      <w:r w:rsidR="00FF531E">
        <w:rPr>
          <w:rFonts w:ascii="Calibri" w:eastAsia="Calibri" w:hAnsi="Calibri" w:cs="Calibri"/>
          <w:sz w:val="22"/>
          <w:szCs w:val="22"/>
        </w:rPr>
        <w:t>n</w:t>
      </w:r>
      <w:r w:rsidR="00FF531E">
        <w:rPr>
          <w:rFonts w:ascii="Calibri" w:eastAsia="Calibri" w:hAnsi="Calibri" w:cs="Calibri"/>
          <w:spacing w:val="-1"/>
          <w:sz w:val="22"/>
          <w:szCs w:val="22"/>
        </w:rPr>
        <w:t>-</w:t>
      </w:r>
      <w:r w:rsidR="00FF531E">
        <w:rPr>
          <w:rFonts w:ascii="Calibri" w:eastAsia="Calibri" w:hAnsi="Calibri" w:cs="Calibri"/>
          <w:sz w:val="22"/>
          <w:szCs w:val="22"/>
        </w:rPr>
        <w:t>r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F531E">
        <w:rPr>
          <w:rFonts w:ascii="Calibri" w:eastAsia="Calibri" w:hAnsi="Calibri" w:cs="Calibri"/>
          <w:spacing w:val="-1"/>
          <w:sz w:val="22"/>
          <w:szCs w:val="22"/>
        </w:rPr>
        <w:t>g</w:t>
      </w:r>
      <w:r w:rsidR="00FF531E">
        <w:rPr>
          <w:rFonts w:ascii="Calibri" w:eastAsia="Calibri" w:hAnsi="Calibri" w:cs="Calibri"/>
          <w:sz w:val="22"/>
          <w:szCs w:val="22"/>
        </w:rPr>
        <w:t>i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s</w:t>
      </w:r>
      <w:r w:rsidR="00FF531E">
        <w:rPr>
          <w:rFonts w:ascii="Calibri" w:eastAsia="Calibri" w:hAnsi="Calibri" w:cs="Calibri"/>
          <w:sz w:val="22"/>
          <w:szCs w:val="22"/>
        </w:rPr>
        <w:t>t</w:t>
      </w:r>
      <w:r w:rsidR="00FF531E">
        <w:rPr>
          <w:rFonts w:ascii="Calibri" w:eastAsia="Calibri" w:hAnsi="Calibri" w:cs="Calibri"/>
          <w:spacing w:val="1"/>
          <w:sz w:val="22"/>
          <w:szCs w:val="22"/>
        </w:rPr>
        <w:t>e</w:t>
      </w:r>
      <w:r w:rsidR="00FF531E">
        <w:rPr>
          <w:rFonts w:ascii="Calibri" w:eastAsia="Calibri" w:hAnsi="Calibri" w:cs="Calibri"/>
          <w:spacing w:val="-3"/>
          <w:sz w:val="22"/>
          <w:szCs w:val="22"/>
        </w:rPr>
        <w:t>r</w:t>
      </w:r>
      <w:r w:rsidR="00FF531E"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can re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with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 xml:space="preserve">. Once </w:t>
      </w:r>
      <w:r w:rsidR="00CB6878" w:rsidRPr="00E34602">
        <w:rPr>
          <w:rFonts w:ascii="Calibri" w:eastAsia="Calibri" w:hAnsi="Calibri" w:cs="Calibri"/>
          <w:sz w:val="22"/>
          <w:szCs w:val="22"/>
          <w:highlight w:val="cyan"/>
        </w:rPr>
        <w:t>Assure Insurance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Off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cer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1"/>
          <w:sz w:val="22"/>
          <w:szCs w:val="22"/>
        </w:rPr>
        <w:t>id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e,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rer can file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sc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h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ed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u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le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an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ins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p</w:t>
      </w:r>
      <w:r w:rsidRPr="00E34602">
        <w:rPr>
          <w:rFonts w:ascii="Calibri" w:eastAsia="Calibri" w:hAnsi="Calibri" w:cs="Calibri"/>
          <w:spacing w:val="-2"/>
          <w:sz w:val="22"/>
          <w:szCs w:val="22"/>
          <w:highlight w:val="yellow"/>
        </w:rPr>
        <w:t>e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cti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o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le. On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has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filed,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en tra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stat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e.</w:t>
      </w:r>
    </w:p>
    <w:p w14:paraId="42025B55" w14:textId="77777777" w:rsidR="00001AFF" w:rsidRDefault="00001AFF" w:rsidP="007278AF">
      <w:pPr>
        <w:spacing w:before="7" w:line="180" w:lineRule="exact"/>
        <w:jc w:val="both"/>
        <w:rPr>
          <w:sz w:val="19"/>
          <w:szCs w:val="19"/>
        </w:rPr>
      </w:pPr>
    </w:p>
    <w:p w14:paraId="42025B56" w14:textId="77777777" w:rsidR="00001AFF" w:rsidRDefault="007278AF" w:rsidP="007278AF">
      <w:pPr>
        <w:spacing w:line="276" w:lineRule="auto"/>
        <w:ind w:left="100" w:right="220"/>
        <w:jc w:val="both"/>
        <w:rPr>
          <w:rFonts w:ascii="Calibri" w:eastAsia="Calibri" w:hAnsi="Calibri" w:cs="Calibri"/>
          <w:sz w:val="22"/>
          <w:szCs w:val="22"/>
        </w:rPr>
      </w:pPr>
      <w:r w:rsidRPr="00E34602">
        <w:rPr>
          <w:rFonts w:ascii="Calibri" w:eastAsia="Calibri" w:hAnsi="Calibri" w:cs="Calibri"/>
          <w:sz w:val="22"/>
          <w:szCs w:val="22"/>
          <w:highlight w:val="cyan"/>
        </w:rPr>
        <w:t>The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Cla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m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Off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cer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ebsite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ew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s.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 to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A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sses</w:t>
      </w:r>
      <w:r w:rsidRPr="00E34602">
        <w:rPr>
          <w:rFonts w:ascii="Calibri" w:eastAsia="Calibri" w:hAnsi="Calibri" w:cs="Calibri"/>
          <w:spacing w:val="-2"/>
          <w:sz w:val="22"/>
          <w:szCs w:val="22"/>
          <w:highlight w:val="cyan"/>
        </w:rPr>
        <w:t>s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>o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r.</w:t>
      </w:r>
      <w:r>
        <w:rPr>
          <w:rFonts w:ascii="Calibri" w:eastAsia="Calibri" w:hAnsi="Calibri" w:cs="Calibri"/>
          <w:spacing w:val="4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 is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a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u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thentic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yellow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ty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o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f</w:t>
      </w:r>
      <w:r w:rsidRPr="00E34602">
        <w:rPr>
          <w:rFonts w:ascii="Calibri" w:eastAsia="Calibri" w:hAnsi="Calibri" w:cs="Calibri"/>
          <w:spacing w:val="-2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 xml:space="preserve">the 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c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la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yellow"/>
        </w:rPr>
        <w:t>i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m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, a</w:t>
      </w:r>
      <w:r w:rsidRPr="00E34602">
        <w:rPr>
          <w:rFonts w:ascii="Calibri" w:eastAsia="Calibri" w:hAnsi="Calibri" w:cs="Calibri"/>
          <w:spacing w:val="-2"/>
          <w:sz w:val="22"/>
          <w:szCs w:val="22"/>
          <w:highlight w:val="yellow"/>
        </w:rPr>
        <w:t>s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sess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the d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yellow"/>
        </w:rPr>
        <w:t>a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m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a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g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li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b</w:t>
      </w:r>
      <w:r>
        <w:rPr>
          <w:rFonts w:ascii="Calibri" w:eastAsia="Calibri" w:hAnsi="Calibri" w:cs="Calibri"/>
          <w:sz w:val="22"/>
          <w:szCs w:val="22"/>
        </w:rPr>
        <w:t xml:space="preserve">ased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Officer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iew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t su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 by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 eit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2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Officer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, 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 his 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Cla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m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A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cyan"/>
        </w:rPr>
        <w:t>u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t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cyan"/>
        </w:rPr>
        <w:t>h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cyan"/>
        </w:rPr>
        <w:t>o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ri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cyan"/>
        </w:rPr>
        <w:t>z</w:t>
      </w:r>
      <w:r w:rsidRPr="00E34602">
        <w:rPr>
          <w:rFonts w:ascii="Calibri" w:eastAsia="Calibri" w:hAnsi="Calibri" w:cs="Calibri"/>
          <w:sz w:val="22"/>
          <w:szCs w:val="22"/>
          <w:highlight w:val="cyan"/>
        </w:rPr>
        <w:t>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who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then 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s in t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ch with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the </w:t>
      </w:r>
      <w:r w:rsidRPr="00E34602">
        <w:rPr>
          <w:rFonts w:ascii="Calibri" w:eastAsia="Calibri" w:hAnsi="Calibri" w:cs="Calibri"/>
          <w:spacing w:val="1"/>
          <w:sz w:val="22"/>
          <w:szCs w:val="22"/>
          <w:highlight w:val="yellow"/>
        </w:rPr>
        <w:t>c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la</w:t>
      </w:r>
      <w:r w:rsidRPr="00E34602">
        <w:rPr>
          <w:rFonts w:ascii="Calibri" w:eastAsia="Calibri" w:hAnsi="Calibri" w:cs="Calibri"/>
          <w:spacing w:val="-3"/>
          <w:sz w:val="22"/>
          <w:szCs w:val="22"/>
          <w:highlight w:val="yellow"/>
        </w:rPr>
        <w:t>i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m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 xml:space="preserve"> 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pay</w:t>
      </w:r>
      <w:r w:rsidRPr="00E34602">
        <w:rPr>
          <w:rFonts w:ascii="Calibri" w:eastAsia="Calibri" w:hAnsi="Calibri" w:cs="Calibri"/>
          <w:spacing w:val="-1"/>
          <w:sz w:val="22"/>
          <w:szCs w:val="22"/>
          <w:highlight w:val="yellow"/>
        </w:rPr>
        <w:t>m</w:t>
      </w:r>
      <w:r w:rsidRPr="00E34602">
        <w:rPr>
          <w:rFonts w:ascii="Calibri" w:eastAsia="Calibri" w:hAnsi="Calibri" w:cs="Calibri"/>
          <w:sz w:val="22"/>
          <w:szCs w:val="22"/>
          <w:highlight w:val="yellow"/>
        </w:rPr>
        <w:t>ent</w:t>
      </w:r>
      <w:r>
        <w:rPr>
          <w:rFonts w:ascii="Calibri" w:eastAsia="Calibri" w:hAnsi="Calibri" w:cs="Calibri"/>
          <w:sz w:val="22"/>
          <w:szCs w:val="22"/>
        </w:rPr>
        <w:t>. If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</w:t>
      </w:r>
      <w:proofErr w:type="gram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then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Off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c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aim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 xml:space="preserve">as </w:t>
      </w:r>
      <w:r>
        <w:rPr>
          <w:rFonts w:ascii="Calibri" w:eastAsia="Calibri" w:hAnsi="Calibri" w:cs="Calibri"/>
          <w:spacing w:val="-3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ed.</w:t>
      </w:r>
    </w:p>
    <w:p w14:paraId="42025B57" w14:textId="77777777" w:rsidR="00001AFF" w:rsidRDefault="00001AFF">
      <w:pPr>
        <w:spacing w:before="9" w:line="180" w:lineRule="exact"/>
        <w:rPr>
          <w:sz w:val="19"/>
          <w:szCs w:val="19"/>
        </w:rPr>
      </w:pPr>
    </w:p>
    <w:p w14:paraId="42025B58" w14:textId="77777777" w:rsidR="00001AFF" w:rsidRDefault="007278AF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ai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–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Fl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d</w:t>
      </w:r>
    </w:p>
    <w:p w14:paraId="42025B59" w14:textId="77777777" w:rsidR="00001AFF" w:rsidRDefault="00001AFF">
      <w:pPr>
        <w:spacing w:before="18" w:line="220" w:lineRule="exact"/>
        <w:rPr>
          <w:sz w:val="22"/>
          <w:szCs w:val="22"/>
        </w:rPr>
      </w:pPr>
    </w:p>
    <w:p w14:paraId="42025B5A" w14:textId="77777777" w:rsidR="00001AFF" w:rsidRDefault="007278AF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egist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</w:p>
    <w:p w14:paraId="42025B5B" w14:textId="77777777" w:rsidR="00001AFF" w:rsidRDefault="007278A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Claim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erify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Ass</w:t>
      </w:r>
      <w:r>
        <w:rPr>
          <w:rFonts w:ascii="Calibri" w:eastAsia="Calibri" w:hAnsi="Calibri" w:cs="Calibri"/>
          <w:spacing w:val="-1"/>
          <w:sz w:val="22"/>
          <w:szCs w:val="22"/>
        </w:rPr>
        <w:t>ig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 Asses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</w:p>
    <w:p w14:paraId="42025B5C" w14:textId="77777777" w:rsidR="00001AFF" w:rsidRDefault="007278AF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sp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it Ins</w:t>
      </w:r>
      <w:r>
        <w:rPr>
          <w:rFonts w:ascii="Calibri" w:eastAsia="Calibri" w:hAnsi="Calibri" w:cs="Calibri"/>
          <w:spacing w:val="-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14:paraId="42025B5D" w14:textId="77777777" w:rsidR="00001AFF" w:rsidRDefault="007278AF">
      <w:pPr>
        <w:spacing w:before="38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Claim –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 xml:space="preserve">ased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Ins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</w:p>
    <w:p w14:paraId="42025B5E" w14:textId="77777777" w:rsidR="00001AFF" w:rsidRDefault="007278AF">
      <w:pPr>
        <w:spacing w:before="4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</w:t>
      </w:r>
      <w:r>
        <w:rPr>
          <w:rFonts w:ascii="Calibri" w:eastAsia="Calibri" w:hAnsi="Calibri" w:cs="Calibri"/>
          <w:spacing w:val="4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Settle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Cla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m –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1"/>
          <w:sz w:val="22"/>
          <w:szCs w:val="22"/>
        </w:rPr>
        <w:t>bu</w:t>
      </w:r>
      <w:r>
        <w:rPr>
          <w:rFonts w:ascii="Calibri" w:eastAsia="Calibri" w:hAnsi="Calibri" w:cs="Calibri"/>
          <w:sz w:val="22"/>
          <w:szCs w:val="22"/>
        </w:rPr>
        <w:t>rse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af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al</w:t>
      </w:r>
    </w:p>
    <w:p w14:paraId="42025B5F" w14:textId="77777777" w:rsidR="00001AFF" w:rsidRDefault="00001AFF">
      <w:pPr>
        <w:spacing w:before="18" w:line="220" w:lineRule="exact"/>
        <w:rPr>
          <w:sz w:val="22"/>
          <w:szCs w:val="22"/>
        </w:rPr>
      </w:pPr>
      <w:bookmarkStart w:id="0" w:name="_GoBack"/>
      <w:bookmarkEnd w:id="0"/>
    </w:p>
    <w:p w14:paraId="42025B60" w14:textId="77777777" w:rsidR="00001AFF" w:rsidRDefault="007278AF">
      <w:pPr>
        <w:spacing w:line="279" w:lineRule="auto"/>
        <w:ind w:left="100" w:right="1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inte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essa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rs like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ers,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Ow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o</w:t>
      </w:r>
      <w:r>
        <w:rPr>
          <w:rFonts w:ascii="Calibri" w:eastAsia="Calibri" w:hAnsi="Calibri" w:cs="Calibri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 with detai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ed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</w:t>
      </w:r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ap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licat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42025B61" w14:textId="77777777" w:rsidR="00001AFF" w:rsidRDefault="00001AFF">
      <w:pPr>
        <w:spacing w:before="6" w:line="180" w:lineRule="exact"/>
        <w:rPr>
          <w:sz w:val="19"/>
          <w:szCs w:val="19"/>
        </w:rPr>
      </w:pPr>
    </w:p>
    <w:p w14:paraId="42025B62" w14:textId="77777777" w:rsidR="00001AFF" w:rsidRDefault="00001AFF">
      <w:pPr>
        <w:ind w:left="2184"/>
        <w:rPr>
          <w:rFonts w:ascii="Calibri" w:eastAsia="Calibri" w:hAnsi="Calibri" w:cs="Calibri"/>
          <w:sz w:val="22"/>
          <w:szCs w:val="22"/>
        </w:rPr>
      </w:pPr>
    </w:p>
    <w:sectPr w:rsidR="00001AFF" w:rsidSect="00001AFF">
      <w:headerReference w:type="default" r:id="rId7"/>
      <w:footerReference w:type="default" r:id="rId8"/>
      <w:type w:val="continuous"/>
      <w:pgSz w:w="12240" w:h="15840"/>
      <w:pgMar w:top="74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25B66" w14:textId="77777777" w:rsidR="00A3317C" w:rsidRDefault="00A3317C" w:rsidP="00066F7E">
      <w:r>
        <w:separator/>
      </w:r>
    </w:p>
  </w:endnote>
  <w:endnote w:type="continuationSeparator" w:id="0">
    <w:p w14:paraId="42025B67" w14:textId="77777777" w:rsidR="00A3317C" w:rsidRDefault="00A3317C" w:rsidP="00066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25B69" w14:textId="77777777" w:rsidR="003E5D27" w:rsidRDefault="003E5D27" w:rsidP="003E5D27">
    <w:pPr>
      <w:pStyle w:val="Footer"/>
      <w:pBdr>
        <w:bottom w:val="single" w:sz="12" w:space="1" w:color="auto"/>
      </w:pBdr>
    </w:pPr>
  </w:p>
  <w:p w14:paraId="42025B6A" w14:textId="77777777" w:rsidR="00066F7E" w:rsidRPr="003E5D27" w:rsidRDefault="003E5D27" w:rsidP="003E5D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F531E">
      <w:rPr>
        <w:noProof/>
      </w:rPr>
      <w:t>1</w:t>
    </w:r>
    <w:r>
      <w:rPr>
        <w:noProof/>
      </w:rP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25B64" w14:textId="77777777" w:rsidR="00A3317C" w:rsidRDefault="00A3317C" w:rsidP="00066F7E">
      <w:r>
        <w:separator/>
      </w:r>
    </w:p>
  </w:footnote>
  <w:footnote w:type="continuationSeparator" w:id="0">
    <w:p w14:paraId="42025B65" w14:textId="77777777" w:rsidR="00A3317C" w:rsidRDefault="00A3317C" w:rsidP="00066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25B68" w14:textId="77777777" w:rsidR="003E5D27" w:rsidRDefault="003E5D27">
    <w:pPr>
      <w:pStyle w:val="Header"/>
    </w:pPr>
    <w:r>
      <w:rPr>
        <w:noProof/>
      </w:rPr>
      <w:drawing>
        <wp:inline distT="0" distB="0" distL="0" distR="0" wp14:anchorId="42025B6B" wp14:editId="42025B6C">
          <wp:extent cx="5791200" cy="314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56381"/>
    <w:multiLevelType w:val="multilevel"/>
    <w:tmpl w:val="133402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FF"/>
    <w:rsid w:val="00001AFF"/>
    <w:rsid w:val="00024BD7"/>
    <w:rsid w:val="00066F7E"/>
    <w:rsid w:val="0013162B"/>
    <w:rsid w:val="001A679C"/>
    <w:rsid w:val="003E5D27"/>
    <w:rsid w:val="00492DDD"/>
    <w:rsid w:val="004A1E7A"/>
    <w:rsid w:val="00562955"/>
    <w:rsid w:val="005636BB"/>
    <w:rsid w:val="007278AF"/>
    <w:rsid w:val="008417D9"/>
    <w:rsid w:val="00A3317C"/>
    <w:rsid w:val="00CB6878"/>
    <w:rsid w:val="00D21398"/>
    <w:rsid w:val="00E34602"/>
    <w:rsid w:val="00EC3334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025B4B"/>
  <w15:docId w15:val="{3EFF9E88-0902-4692-8BCC-A000B542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66F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F7E"/>
  </w:style>
  <w:style w:type="paragraph" w:styleId="Footer">
    <w:name w:val="footer"/>
    <w:basedOn w:val="Normal"/>
    <w:link w:val="FooterChar"/>
    <w:uiPriority w:val="99"/>
    <w:unhideWhenUsed/>
    <w:rsid w:val="00066F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janakiramravi</dc:creator>
  <cp:lastModifiedBy>-, Meghana S</cp:lastModifiedBy>
  <cp:revision>6</cp:revision>
  <cp:lastPrinted>2014-12-30T19:36:00Z</cp:lastPrinted>
  <dcterms:created xsi:type="dcterms:W3CDTF">2015-03-23T18:29:00Z</dcterms:created>
  <dcterms:modified xsi:type="dcterms:W3CDTF">2020-07-28T11:39:00Z</dcterms:modified>
</cp:coreProperties>
</file>